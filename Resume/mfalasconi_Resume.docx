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Ind w:w="2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4"/>
        <w:gridCol w:w="10356"/>
        <w:gridCol w:w="400"/>
      </w:tblGrid>
      <w:tr w:rsidR="00E642E5" w14:paraId="42B6F17A" w14:textId="77777777" w:rsidTr="00AF3F47">
        <w:trPr>
          <w:trHeight w:val="14520"/>
          <w:tblCellSpacing w:w="0" w:type="dxa"/>
        </w:trPr>
        <w:tc>
          <w:tcPr>
            <w:tcW w:w="28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12713" w14:textId="77777777" w:rsidR="00E642E5" w:rsidRDefault="00000000">
            <w:r>
              <w:pict w14:anchorId="529A451D">
                <v:rect id="_x0000_s1026" style="position:absolute;margin-left:0;margin-top:0;width:612pt;height:143pt;z-index:-251658752;mso-position-horizontal-relative:page;mso-position-vertical-relative:page" o:allowincell="f" fillcolor="#fef4e8" stroked="f">
                  <v:path strokeok="f"/>
                  <w10:wrap anchorx="page" anchory="page"/>
                </v:rect>
              </w:pict>
            </w:r>
          </w:p>
        </w:tc>
        <w:tc>
          <w:tcPr>
            <w:tcW w:w="1035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4AC71" w14:textId="77777777" w:rsidR="00E642E5" w:rsidRDefault="00000000">
            <w:pPr>
              <w:pStyle w:val="divdocumentdivname"/>
              <w:spacing w:before="600"/>
              <w:ind w:left="20" w:right="20"/>
              <w:jc w:val="center"/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>Matteo</w:t>
            </w:r>
            <w:r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 xml:space="preserve"> </w:t>
            </w:r>
            <w:proofErr w:type="spellStart"/>
            <w:r>
              <w:rPr>
                <w:rStyle w:val="span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>Falasconi</w:t>
            </w:r>
            <w:proofErr w:type="spellEnd"/>
            <w:r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 xml:space="preserve"> </w:t>
            </w:r>
          </w:p>
          <w:p w14:paraId="659828CA" w14:textId="77777777" w:rsidR="00E642E5" w:rsidRDefault="00000000">
            <w:pPr>
              <w:pStyle w:val="divdocumentname-line"/>
              <w:ind w:left="20" w:right="20"/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  <w: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  <w:t>           </w:t>
            </w:r>
          </w:p>
          <w:tbl>
            <w:tblPr>
              <w:tblStyle w:val="parentContainer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507"/>
              <w:gridCol w:w="992"/>
              <w:gridCol w:w="3741"/>
            </w:tblGrid>
            <w:tr w:rsidR="00E642E5" w14:paraId="22C160CE" w14:textId="77777777" w:rsidTr="00DE2F43">
              <w:trPr>
                <w:trHeight w:val="3669"/>
                <w:tblCellSpacing w:w="0" w:type="dxa"/>
              </w:trPr>
              <w:tc>
                <w:tcPr>
                  <w:tcW w:w="5507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73D280E7" w14:textId="77777777" w:rsidR="00230E21" w:rsidRDefault="00230E21" w:rsidP="00230E21">
                  <w:pPr>
                    <w:pStyle w:val="divdocumentdivsectiontitle"/>
                    <w:spacing w:before="600" w:after="200" w:line="276" w:lineRule="auto"/>
                    <w:ind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</w:p>
                <w:p w14:paraId="1961C100" w14:textId="13C125C4" w:rsidR="00E642E5" w:rsidRDefault="00000000" w:rsidP="00230E21">
                  <w:pPr>
                    <w:pStyle w:val="divdocumentdivsectiontitle"/>
                    <w:spacing w:after="200" w:line="276" w:lineRule="auto"/>
                    <w:ind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t>Summary</w:t>
                  </w:r>
                </w:p>
                <w:p w14:paraId="5635E947" w14:textId="37E3B591" w:rsidR="00E642E5" w:rsidRDefault="00000000" w:rsidP="00AF3F47">
                  <w:pPr>
                    <w:pStyle w:val="p"/>
                    <w:spacing w:line="276" w:lineRule="auto"/>
                    <w:ind w:left="14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Efficient and enthusiastic computer science student searching for hard work that improves the quality of life for others. With my communication and technical </w:t>
                  </w:r>
                  <w:r w:rsidR="00AF3F47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skills,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I can complete tasks individually or </w:t>
                  </w:r>
                  <w:r w:rsidR="00230E21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contribute to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a </w:t>
                  </w:r>
                  <w:r w:rsidR="00230E21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team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while being reliable with the quality and efficiency </w:t>
                  </w:r>
                  <w:r w:rsidR="00230E21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of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my work.</w:t>
                  </w:r>
                </w:p>
                <w:p w14:paraId="78EE1CC7" w14:textId="77777777" w:rsidR="00AF3F47" w:rsidRDefault="00AF3F47" w:rsidP="00AF3F47">
                  <w:pPr>
                    <w:pStyle w:val="p"/>
                    <w:spacing w:line="276" w:lineRule="auto"/>
                    <w:ind w:left="14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</w:p>
                <w:p w14:paraId="6D431F2F" w14:textId="77777777" w:rsidR="00E642E5" w:rsidRDefault="00000000" w:rsidP="00AF3F47">
                  <w:pPr>
                    <w:pStyle w:val="divdocumentdivsectiontitle"/>
                    <w:spacing w:after="200" w:line="276" w:lineRule="auto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t>Experience</w:t>
                  </w:r>
                </w:p>
                <w:p w14:paraId="43103879" w14:textId="77777777" w:rsidR="00E642E5" w:rsidRDefault="00000000" w:rsidP="00AF3F47">
                  <w:pPr>
                    <w:pStyle w:val="divdocumentsinglecolumn"/>
                    <w:spacing w:line="276" w:lineRule="auto"/>
                    <w:ind w:left="14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Fiazza</w:t>
                  </w:r>
                  <w:proofErr w:type="spellEnd"/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Fresh Fired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Pizza Maker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60535119" w14:textId="77777777" w:rsidR="00E642E5" w:rsidRDefault="00000000" w:rsidP="00AF3F47">
                  <w:pPr>
                    <w:pStyle w:val="paddedline"/>
                    <w:spacing w:line="276" w:lineRule="auto"/>
                    <w:ind w:left="14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Ottawa, ON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•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08/2022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12/2022</w:t>
                  </w:r>
                </w:p>
                <w:p w14:paraId="775B0F6F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1"/>
                    </w:numPr>
                    <w:spacing w:before="200" w:after="60" w:line="276" w:lineRule="auto"/>
                    <w:ind w:left="400" w:right="20" w:hanging="201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Maintained a clean and orderly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environment</w:t>
                  </w:r>
                  <w:proofErr w:type="gramEnd"/>
                </w:p>
                <w:p w14:paraId="7B6C0FFB" w14:textId="7CAEA9E4" w:rsidR="00E642E5" w:rsidRDefault="00000000" w:rsidP="00AF3F47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76" w:lineRule="auto"/>
                    <w:ind w:left="400" w:right="20" w:hanging="201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Ability to work </w:t>
                  </w:r>
                  <w:r w:rsidR="00230E21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in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high-pressure</w:t>
                  </w:r>
                  <w:r w:rsidR="00230E21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230E21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environment</w:t>
                  </w:r>
                  <w:proofErr w:type="gramEnd"/>
                </w:p>
                <w:p w14:paraId="7BADF75B" w14:textId="7B2E26B3" w:rsidR="00E642E5" w:rsidRDefault="00230E21" w:rsidP="00AF3F47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76" w:lineRule="auto"/>
                    <w:ind w:left="400" w:right="20" w:hanging="201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Performed different tasks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efficiently</w:t>
                  </w:r>
                  <w:proofErr w:type="gramEnd"/>
                </w:p>
                <w:p w14:paraId="5BF762E8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76" w:lineRule="auto"/>
                    <w:ind w:left="400" w:right="20" w:hanging="201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Customer services as Cashier</w:t>
                  </w:r>
                </w:p>
                <w:p w14:paraId="3C9A3A12" w14:textId="7512BCF7" w:rsidR="00E642E5" w:rsidRDefault="00000000" w:rsidP="00AF3F47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76" w:lineRule="auto"/>
                    <w:ind w:left="400" w:right="20" w:hanging="201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Worked with high demand open </w:t>
                  </w:r>
                  <w:proofErr w:type="gramStart"/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oven</w:t>
                  </w:r>
                  <w:proofErr w:type="gramEnd"/>
                </w:p>
                <w:p w14:paraId="6AE83B7A" w14:textId="77777777" w:rsidR="00A35596" w:rsidRDefault="00A35596" w:rsidP="00A35596">
                  <w:pPr>
                    <w:pStyle w:val="divdocumentulli"/>
                    <w:spacing w:after="60" w:line="276" w:lineRule="auto"/>
                    <w:ind w:left="199" w:right="20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</w:p>
                <w:p w14:paraId="03B28B93" w14:textId="413A580B" w:rsidR="00E642E5" w:rsidRDefault="00000000" w:rsidP="00A35596">
                  <w:pPr>
                    <w:pStyle w:val="divdocumentdivsectiontitle"/>
                    <w:spacing w:after="200" w:line="276" w:lineRule="auto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t xml:space="preserve">Additional </w:t>
                  </w:r>
                  <w:r w:rsidR="00230E21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  <w:t>knowledge</w:t>
                  </w:r>
                </w:p>
                <w:p w14:paraId="73A1415E" w14:textId="4C9C9741" w:rsidR="00E642E5" w:rsidRDefault="00000000" w:rsidP="00AF3F47">
                  <w:pPr>
                    <w:pStyle w:val="p"/>
                    <w:spacing w:line="276" w:lineRule="auto"/>
                    <w:ind w:left="14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Hardware and Operating System</w:t>
                  </w:r>
                  <w:r w:rsidR="00230E21"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s</w:t>
                  </w:r>
                </w:p>
                <w:p w14:paraId="0C55B17B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2"/>
                    </w:numPr>
                    <w:spacing w:after="60" w:line="276" w:lineRule="auto"/>
                    <w:ind w:left="400" w:right="20" w:hanging="201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Computer setup knowledge</w:t>
                  </w:r>
                </w:p>
                <w:p w14:paraId="4E8678C0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2"/>
                    </w:numPr>
                    <w:spacing w:after="60" w:line="276" w:lineRule="auto"/>
                    <w:ind w:left="400" w:right="20" w:hanging="201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Upgrading and maintaining computers</w:t>
                  </w:r>
                </w:p>
                <w:p w14:paraId="17D33904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2"/>
                    </w:numPr>
                    <w:spacing w:after="60" w:line="276" w:lineRule="auto"/>
                    <w:ind w:left="400" w:right="20" w:hanging="201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Troubleshooting physical components</w:t>
                  </w:r>
                </w:p>
                <w:p w14:paraId="1ACEAE05" w14:textId="77777777" w:rsidR="00A35596" w:rsidRDefault="00A35596" w:rsidP="00AF3F47">
                  <w:pPr>
                    <w:pStyle w:val="p"/>
                    <w:spacing w:line="276" w:lineRule="auto"/>
                    <w:ind w:left="140" w:right="20"/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</w:p>
                <w:p w14:paraId="1D3F0B13" w14:textId="525B7CC7" w:rsidR="00E642E5" w:rsidRDefault="00000000" w:rsidP="00AF3F47">
                  <w:pPr>
                    <w:pStyle w:val="p"/>
                    <w:spacing w:line="276" w:lineRule="auto"/>
                    <w:ind w:left="14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Network</w:t>
                  </w:r>
                  <w:r w:rsidR="00230E21"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s</w:t>
                  </w:r>
                </w:p>
                <w:p w14:paraId="1698895C" w14:textId="44665CB4" w:rsidR="00E642E5" w:rsidRDefault="00230E21" w:rsidP="00AF3F47">
                  <w:pPr>
                    <w:pStyle w:val="divdocumentulli"/>
                    <w:numPr>
                      <w:ilvl w:val="0"/>
                      <w:numId w:val="3"/>
                    </w:numPr>
                    <w:spacing w:after="60" w:line="276" w:lineRule="auto"/>
                    <w:ind w:left="400" w:right="20" w:hanging="201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Troubleshoot and configure Local Area Network</w:t>
                  </w:r>
                </w:p>
                <w:p w14:paraId="05F2E69F" w14:textId="77777777" w:rsidR="002D6116" w:rsidRDefault="00000000" w:rsidP="002D6116">
                  <w:pPr>
                    <w:pStyle w:val="divdocumentulli"/>
                    <w:numPr>
                      <w:ilvl w:val="0"/>
                      <w:numId w:val="3"/>
                    </w:numPr>
                    <w:spacing w:after="60" w:line="276" w:lineRule="auto"/>
                    <w:ind w:left="400" w:right="20" w:hanging="201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Security threat protection</w:t>
                  </w:r>
                </w:p>
                <w:p w14:paraId="73726DFC" w14:textId="367D2332" w:rsidR="00E642E5" w:rsidRPr="00DE2F43" w:rsidRDefault="00230E21" w:rsidP="00DE2F43">
                  <w:pPr>
                    <w:pStyle w:val="divdocumentulli"/>
                    <w:numPr>
                      <w:ilvl w:val="0"/>
                      <w:numId w:val="3"/>
                    </w:numPr>
                    <w:spacing w:after="60" w:line="276" w:lineRule="auto"/>
                    <w:ind w:left="400" w:right="20" w:hanging="201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Batch</w:t>
                  </w:r>
                  <w:r w:rsidR="00000000" w:rsidRPr="002D6116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scripting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abilities</w:t>
                  </w:r>
                  <w:r w:rsidR="00AF3F47" w:rsidRPr="002D6116"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  <w:t xml:space="preserve"> </w:t>
                  </w:r>
                </w:p>
              </w:tc>
              <w:tc>
                <w:tcPr>
                  <w:tcW w:w="9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F2472C" w14:textId="6976C734" w:rsidR="00E642E5" w:rsidRDefault="00DE2F43" w:rsidP="00AF3F47">
                  <w:pPr>
                    <w:pStyle w:val="middlepaddingcellParagraph"/>
                    <w:spacing w:line="276" w:lineRule="auto"/>
                    <w:ind w:right="20"/>
                    <w:rPr>
                      <w:rStyle w:val="middlepaddingcell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Fonts w:ascii="Trebuchet MS" w:eastAsia="Trebuchet MS" w:hAnsi="Trebuchet MS" w:cs="Trebuchet MS"/>
                      <w:noProof/>
                      <w:color w:val="2A2A2A"/>
                      <w:sz w:val="22"/>
                      <w:szCs w:val="22"/>
                    </w:rPr>
                    <w:pict w14:anchorId="3AD1EC0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8" type="#_x0000_t32" style="position:absolute;margin-left:11.7pt;margin-top:27.65pt;width:3pt;height:552.35pt;flip:x;z-index:251658752;mso-position-horizontal-relative:text;mso-position-vertical-relative:text" o:connectortype="straight" strokecolor="#f2f2f2 [3041]" strokeweight="3pt">
                        <v:shadow type="perspective" color="#7f7f7f [1601]" opacity=".5" offset="1pt" offset2="-1pt"/>
                      </v:shape>
                    </w:pict>
                  </w:r>
                </w:p>
              </w:tc>
              <w:tc>
                <w:tcPr>
                  <w:tcW w:w="3741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53B7D15B" w14:textId="77777777" w:rsidR="00A35596" w:rsidRDefault="00A35596" w:rsidP="00AF3F47">
                  <w:pPr>
                    <w:pStyle w:val="divdocumentdivsectiontitle"/>
                    <w:spacing w:before="600" w:after="200"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</w:p>
                <w:p w14:paraId="74A128BD" w14:textId="3527D233" w:rsidR="00E642E5" w:rsidRDefault="00000000" w:rsidP="00A35596">
                  <w:pPr>
                    <w:pStyle w:val="divdocumentdivsectiontitle"/>
                    <w:spacing w:after="200"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  <w:t>Contact</w:t>
                  </w:r>
                </w:p>
                <w:p w14:paraId="65A4DEFB" w14:textId="77777777" w:rsidR="00E642E5" w:rsidRDefault="00000000" w:rsidP="00AF3F47">
                  <w:pPr>
                    <w:pStyle w:val="divaddress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</w:rPr>
                    <w:t>mattfalasconi@gmail.com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</w:rPr>
                    <w:t xml:space="preserve"> </w:t>
                  </w:r>
                </w:p>
                <w:p w14:paraId="010B3B00" w14:textId="0C068AC9" w:rsidR="00E642E5" w:rsidRDefault="00000000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819</w:t>
                  </w:r>
                  <w:r w:rsidR="00DE2F43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-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449</w:t>
                  </w:r>
                  <w:r w:rsidR="00DE2F43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-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8630</w:t>
                  </w:r>
                </w:p>
                <w:p w14:paraId="6CF36102" w14:textId="77777777" w:rsidR="00DE2F43" w:rsidRDefault="00DE2F43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1183 chemin Perry</w:t>
                  </w:r>
                </w:p>
                <w:p w14:paraId="26E30D1F" w14:textId="32C0DDBA" w:rsidR="00E642E5" w:rsidRDefault="00000000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Gatineau, Canada J9J 3A9</w:t>
                  </w:r>
                </w:p>
                <w:p w14:paraId="2C06FF6A" w14:textId="77777777" w:rsidR="00A35596" w:rsidRDefault="00A35596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</w:p>
                <w:p w14:paraId="6F7B38D9" w14:textId="77777777" w:rsidR="00E642E5" w:rsidRDefault="00000000" w:rsidP="00A35596">
                  <w:pPr>
                    <w:pStyle w:val="divdocumentdivsectiontitle"/>
                    <w:spacing w:after="200"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  <w:t>Skills</w:t>
                  </w:r>
                </w:p>
                <w:p w14:paraId="6540D953" w14:textId="77777777" w:rsidR="00E642E5" w:rsidRDefault="00000000" w:rsidP="00AF3F47">
                  <w:pPr>
                    <w:pStyle w:val="p"/>
                    <w:spacing w:line="276" w:lineRule="auto"/>
                    <w:ind w:left="20" w:right="20"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Technical Skills</w:t>
                  </w:r>
                </w:p>
                <w:p w14:paraId="03DE2A62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4"/>
                    </w:numPr>
                    <w:spacing w:after="60" w:line="276" w:lineRule="auto"/>
                    <w:ind w:left="280" w:right="20" w:hanging="201"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Java, HTML, CSS, JavaScript</w:t>
                  </w:r>
                </w:p>
                <w:p w14:paraId="7D0CB449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4"/>
                    </w:numPr>
                    <w:spacing w:after="60" w:line="276" w:lineRule="auto"/>
                    <w:ind w:left="280" w:right="20" w:hanging="201"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Customer Experience</w:t>
                  </w:r>
                </w:p>
                <w:p w14:paraId="6B6D47AF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4"/>
                    </w:numPr>
                    <w:spacing w:after="60" w:line="276" w:lineRule="auto"/>
                    <w:ind w:left="280" w:right="20" w:hanging="201"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Technical Troubleshooting</w:t>
                  </w:r>
                </w:p>
                <w:p w14:paraId="5A63E575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4"/>
                    </w:numPr>
                    <w:spacing w:after="60" w:line="276" w:lineRule="auto"/>
                    <w:ind w:left="280" w:right="20" w:hanging="201"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Server Monitoring</w:t>
                  </w:r>
                </w:p>
                <w:p w14:paraId="45668E19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4"/>
                    </w:numPr>
                    <w:spacing w:after="60" w:line="276" w:lineRule="auto"/>
                    <w:ind w:left="280" w:right="20" w:hanging="201"/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Security Patches</w:t>
                  </w:r>
                </w:p>
                <w:p w14:paraId="7C0D9462" w14:textId="77777777" w:rsidR="00A35596" w:rsidRDefault="00A35596" w:rsidP="00AF3F47">
                  <w:pPr>
                    <w:pStyle w:val="p"/>
                    <w:spacing w:line="276" w:lineRule="auto"/>
                    <w:ind w:left="20" w:right="20"/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</w:p>
                <w:p w14:paraId="0A6631B2" w14:textId="664B912F" w:rsidR="00E642E5" w:rsidRDefault="00000000" w:rsidP="00AF3F47">
                  <w:pPr>
                    <w:pStyle w:val="p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General Skills</w:t>
                  </w:r>
                </w:p>
                <w:p w14:paraId="0D8D40A0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76" w:lineRule="auto"/>
                    <w:ind w:left="280" w:right="20" w:hanging="201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Organizing and Categorizing</w:t>
                  </w:r>
                </w:p>
                <w:p w14:paraId="7EF4EE1F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76" w:lineRule="auto"/>
                    <w:ind w:left="280" w:right="20" w:hanging="201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Time Management</w:t>
                  </w:r>
                </w:p>
                <w:p w14:paraId="15601DB7" w14:textId="77777777" w:rsidR="00E642E5" w:rsidRDefault="00000000" w:rsidP="00AF3F47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76" w:lineRule="auto"/>
                    <w:ind w:left="280" w:right="20" w:hanging="201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Problem-Solving</w:t>
                  </w:r>
                </w:p>
                <w:p w14:paraId="203464CB" w14:textId="3AC7CD06" w:rsidR="00AF3F47" w:rsidRDefault="00000000" w:rsidP="00AF3F47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76" w:lineRule="auto"/>
                    <w:ind w:left="280" w:right="20" w:hanging="201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Critical Thinking</w:t>
                  </w:r>
                </w:p>
                <w:p w14:paraId="1E112983" w14:textId="2BD7F983" w:rsidR="00AF3F47" w:rsidRPr="00AF3F47" w:rsidRDefault="00AF3F47" w:rsidP="00AF3F47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76" w:lineRule="auto"/>
                    <w:ind w:left="280" w:right="20" w:hanging="201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Languages </w:t>
                  </w:r>
                </w:p>
                <w:p w14:paraId="77BCB06C" w14:textId="77777777" w:rsidR="00AF3F47" w:rsidRPr="00AF3F47" w:rsidRDefault="00AF3F47" w:rsidP="00AF3F47">
                  <w:pPr>
                    <w:pStyle w:val="divdocumentulli"/>
                    <w:spacing w:after="60" w:line="276" w:lineRule="auto"/>
                    <w:ind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</w:p>
                <w:p w14:paraId="5ECF8CE5" w14:textId="36B2BD20" w:rsidR="00E642E5" w:rsidRPr="00AF3F47" w:rsidRDefault="00000000" w:rsidP="00AF3F47">
                  <w:pPr>
                    <w:pStyle w:val="divdocumentulli"/>
                    <w:spacing w:after="60" w:line="276" w:lineRule="auto"/>
                    <w:ind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8"/>
                      <w:szCs w:val="28"/>
                    </w:rPr>
                  </w:pPr>
                  <w:r w:rsidRPr="00AF3F47"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2A2A2A"/>
                      <w:sz w:val="28"/>
                      <w:szCs w:val="28"/>
                    </w:rPr>
                    <w:t>Education</w:t>
                  </w:r>
                </w:p>
                <w:p w14:paraId="5B5D291F" w14:textId="77777777" w:rsidR="00E642E5" w:rsidRDefault="00000000" w:rsidP="00AF3F47">
                  <w:pPr>
                    <w:pStyle w:val="divdocumentparentContainerright-boxsinglecolumn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Computer Science</w:t>
                  </w:r>
                  <w:r>
                    <w:rPr>
                      <w:rStyle w:val="singlecolumnspanpaddedlinenth-child1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FFF74BD" w14:textId="77777777" w:rsidR="00E642E5" w:rsidRDefault="00000000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Heritage College</w:t>
                  </w:r>
                </w:p>
                <w:p w14:paraId="262E2E69" w14:textId="74ECF4A5" w:rsidR="00E642E5" w:rsidRDefault="00000000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22"/>
                      <w:szCs w:val="22"/>
                    </w:rPr>
                    <w:t>Gatineau, QC</w:t>
                  </w:r>
                  <w:r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22"/>
                      <w:szCs w:val="22"/>
                    </w:rPr>
                    <w:t>• Expected in 05/2025</w:t>
                  </w:r>
                </w:p>
                <w:p w14:paraId="417249C3" w14:textId="5884A65D" w:rsidR="00DE2F43" w:rsidRDefault="00DE2F43" w:rsidP="00AF3F47">
                  <w:pPr>
                    <w:pStyle w:val="paddedline"/>
                    <w:spacing w:line="276" w:lineRule="auto"/>
                    <w:ind w:left="20" w:right="20"/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</w:p>
                <w:p w14:paraId="38A62D10" w14:textId="77777777" w:rsidR="00DE2F43" w:rsidRPr="002D6116" w:rsidRDefault="00DE2F43" w:rsidP="00DE2F43">
                  <w:pPr>
                    <w:pStyle w:val="divdocumentulli"/>
                    <w:spacing w:after="60" w:line="276" w:lineRule="auto"/>
                    <w:ind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8"/>
                      <w:szCs w:val="28"/>
                    </w:rPr>
                  </w:pPr>
                  <w:r w:rsidRPr="002D6116"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2A2A2A"/>
                      <w:sz w:val="28"/>
                      <w:szCs w:val="28"/>
                    </w:rPr>
                    <w:t>Languages</w:t>
                  </w:r>
                </w:p>
                <w:p w14:paraId="6D82E9F2" w14:textId="22996D44" w:rsidR="00DE2F43" w:rsidRPr="00DE2F43" w:rsidRDefault="00DE2F43" w:rsidP="00DE2F43">
                  <w:pPr>
                    <w:pStyle w:val="divdocumentparentContainerright-boxsinglecolumn"/>
                    <w:pBdr>
                      <w:bottom w:val="none" w:sz="0" w:space="5" w:color="auto"/>
                    </w:pBdr>
                    <w:ind w:left="20" w:right="20"/>
                    <w:rPr>
                      <w:rStyle w:val="documentlangSecfieldany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ocumentlangSecfieldany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English</w:t>
                  </w:r>
                  <w:r>
                    <w:rPr>
                      <w:rStyle w:val="documentlangSecfieldany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:</w:t>
                  </w:r>
                  <w:r>
                    <w:rPr>
                      <w:rStyle w:val="documentlangSecfirstparagraphfield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langSecfirstparagraphfield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A35596">
                    <w:rPr>
                      <w:rStyle w:val="documentlangSecfieldany"/>
                      <w:rFonts w:ascii="Trebuchet MS" w:eastAsia="Trebuchet MS" w:hAnsi="Trebuchet MS"/>
                      <w:sz w:val="22"/>
                      <w:szCs w:val="22"/>
                    </w:rPr>
                    <w:t>First Language</w:t>
                  </w:r>
                </w:p>
                <w:p w14:paraId="73EF2688" w14:textId="60CD6F92" w:rsidR="00DE2F43" w:rsidRPr="00DE2F43" w:rsidRDefault="00DE2F43" w:rsidP="00DE2F43">
                  <w:pPr>
                    <w:pStyle w:val="div"/>
                    <w:pBdr>
                      <w:bottom w:val="none" w:sz="0" w:space="5" w:color="auto"/>
                    </w:pBdr>
                    <w:ind w:right="20"/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 w:rsidRPr="00DE2F43">
                    <w:rPr>
                      <w:rStyle w:val="documentlangSecfieldany"/>
                      <w:rFonts w:ascii="Trebuchet MS" w:eastAsia="Trebuchet MS" w:hAnsi="Trebuchet MS" w:cs="Trebuchet MS"/>
                      <w:b/>
                      <w:bCs/>
                      <w:color w:val="2A2A2A"/>
                      <w:sz w:val="22"/>
                      <w:szCs w:val="22"/>
                    </w:rPr>
                    <w:t>French</w:t>
                  </w:r>
                  <w:r w:rsidRPr="00DE2F43">
                    <w:rPr>
                      <w:rStyle w:val="documentlangSecfieldany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>:</w:t>
                  </w:r>
                  <w:r w:rsidRPr="00DE2F43">
                    <w:rPr>
                      <w:rStyle w:val="documentlangSecfieldany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  <w:t xml:space="preserve">  Basic </w:t>
                  </w:r>
                </w:p>
                <w:p w14:paraId="1DBACFC4" w14:textId="19563E0F" w:rsidR="00E642E5" w:rsidRDefault="00E642E5" w:rsidP="00AF3F47">
                  <w:pPr>
                    <w:pStyle w:val="div"/>
                    <w:spacing w:line="276" w:lineRule="auto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22"/>
                      <w:szCs w:val="22"/>
                    </w:rPr>
                  </w:pPr>
                </w:p>
              </w:tc>
            </w:tr>
          </w:tbl>
          <w:p w14:paraId="6FAB8710" w14:textId="77777777" w:rsidR="00E642E5" w:rsidRDefault="00E642E5">
            <w:pP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74EA" w14:textId="77777777" w:rsidR="00E642E5" w:rsidRDefault="00E642E5">
            <w:pPr>
              <w:pStyle w:val="rightpaddingcellParagraph"/>
              <w:spacing w:line="3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22"/>
                <w:szCs w:val="22"/>
              </w:rPr>
            </w:pPr>
          </w:p>
        </w:tc>
      </w:tr>
    </w:tbl>
    <w:p w14:paraId="7F5A9F32" w14:textId="77777777" w:rsidR="00E642E5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E642E5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8BD3FA88-A351-4863-A4BF-0EF81CAA47CB}"/>
    <w:embedBold r:id="rId2" w:fontKey="{2A338C7D-DB8F-4118-A000-F50C0AED8199}"/>
    <w:embedItalic r:id="rId3" w:fontKey="{79C53852-4F3D-4F00-B238-22E963758E23}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  <w:embedBold r:id="rId4" w:fontKey="{5AE74D6E-E2AB-4893-8126-8814DDBB2A6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85CA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3E5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C273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FCBA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A8B6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8AEA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2EDF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C465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E46D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E0BB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D27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A4A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B801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B23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185B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CF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BEDD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5486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C4BA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AEB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B6D9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B81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07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806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6A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68FB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5844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848D6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E0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B81E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56F4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CED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6835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ECBC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60A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00C5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31A0188C"/>
    <w:lvl w:ilvl="0" w:tplc="B76AF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32D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A6F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3E5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5C6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D2E1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5A0F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F49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E62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D52791F"/>
    <w:multiLevelType w:val="hybridMultilevel"/>
    <w:tmpl w:val="73D639EE"/>
    <w:lvl w:ilvl="0" w:tplc="338E42D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79843">
    <w:abstractNumId w:val="0"/>
  </w:num>
  <w:num w:numId="2" w16cid:durableId="188372996">
    <w:abstractNumId w:val="1"/>
  </w:num>
  <w:num w:numId="3" w16cid:durableId="1505630065">
    <w:abstractNumId w:val="2"/>
  </w:num>
  <w:num w:numId="4" w16cid:durableId="105588618">
    <w:abstractNumId w:val="3"/>
  </w:num>
  <w:num w:numId="5" w16cid:durableId="2063823922">
    <w:abstractNumId w:val="4"/>
  </w:num>
  <w:num w:numId="6" w16cid:durableId="2073311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2E5"/>
    <w:rsid w:val="001B5CC2"/>
    <w:rsid w:val="00230E21"/>
    <w:rsid w:val="002D6116"/>
    <w:rsid w:val="00732B0D"/>
    <w:rsid w:val="00A35596"/>
    <w:rsid w:val="00AF3F47"/>
    <w:rsid w:val="00DE2F43"/>
    <w:rsid w:val="00E6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4249950E"/>
  <w15:docId w15:val="{B43CDE5D-73D1-4D0F-8F73-C9721A4E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paddingcell">
    <w:name w:val="leftpaddingcell"/>
    <w:basedOn w:val="DefaultParagraphFont"/>
  </w:style>
  <w:style w:type="character" w:customStyle="1" w:styleId="middlecell">
    <w:name w:val="middlecell"/>
    <w:basedOn w:val="DefaultParagraphFont"/>
  </w:style>
  <w:style w:type="paragraph" w:customStyle="1" w:styleId="div">
    <w:name w:val="div"/>
    <w:basedOn w:val="Normal"/>
  </w:style>
  <w:style w:type="paragraph" w:customStyle="1" w:styleId="divdocumenttopsectionsection">
    <w:name w:val="div_document_topsection_section"/>
    <w:basedOn w:val="Normal"/>
    <w:pPr>
      <w:jc w:val="center"/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pPr>
      <w:spacing w:line="660" w:lineRule="atLeast"/>
    </w:pPr>
    <w:rPr>
      <w:sz w:val="60"/>
      <w:szCs w:val="60"/>
    </w:rPr>
  </w:style>
  <w:style w:type="character" w:customStyle="1" w:styleId="span">
    <w:name w:val="span"/>
    <w:basedOn w:val="DefaultParagraphFont"/>
    <w:rPr>
      <w:bdr w:val="none" w:sz="0" w:space="0" w:color="auto"/>
    </w:rPr>
  </w:style>
  <w:style w:type="paragraph" w:customStyle="1" w:styleId="divdocumentname-line">
    <w:name w:val="div_document_name-line"/>
    <w:basedOn w:val="Normal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b/>
      <w:bCs/>
      <w:caps/>
      <w:spacing w:val="10"/>
      <w:sz w:val="28"/>
      <w:szCs w:val="28"/>
    </w:rPr>
  </w:style>
  <w:style w:type="paragraph" w:customStyle="1" w:styleId="divdocumentparentContainerfirstparagraph">
    <w:name w:val="div_document_parentContainer_first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bdr w:val="none" w:sz="0" w:space="0" w:color="auto"/>
    </w:rPr>
  </w:style>
  <w:style w:type="character" w:customStyle="1" w:styleId="middlepaddingcell">
    <w:name w:val="middlepaddingcell"/>
    <w:basedOn w:val="DefaultParagraphFont"/>
  </w:style>
  <w:style w:type="paragraph" w:customStyle="1" w:styleId="middlepaddingcellParagraph">
    <w:name w:val="middlepadding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parentContainerright-boxsinglecolumn">
    <w:name w:val="div_document_parentContainer_right-box_singlecolumn"/>
    <w:basedOn w:val="Normal"/>
  </w:style>
  <w:style w:type="paragraph" w:customStyle="1" w:styleId="divaddress">
    <w:name w:val="div_address"/>
    <w:basedOn w:val="div"/>
    <w:pPr>
      <w:spacing w:line="380" w:lineRule="atLeast"/>
    </w:pPr>
    <w:rPr>
      <w:sz w:val="22"/>
      <w:szCs w:val="22"/>
    </w:rPr>
  </w:style>
  <w:style w:type="paragraph" w:customStyle="1" w:styleId="documentleft-boxlangSeclnggparatable">
    <w:name w:val="document_left-box_langSec_lnggparatable"/>
    <w:basedOn w:val="Normal"/>
  </w:style>
  <w:style w:type="paragraph" w:customStyle="1" w:styleId="documentleft-boxlangSecparagraph">
    <w:name w:val="document_left-box_langSec_paragraph"/>
    <w:basedOn w:val="Normal"/>
    <w:pPr>
      <w:pBdr>
        <w:bottom w:val="none" w:sz="0" w:space="5" w:color="auto"/>
      </w:pBdr>
      <w:textAlignment w:val="top"/>
    </w:pPr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table" w:customStyle="1" w:styleId="parentContainer">
    <w:name w:val="parentContainer"/>
    <w:basedOn w:val="TableNormal"/>
    <w:tblPr/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26AFF-2CC5-452C-B550-782343EE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Matteo Falasconi</vt:lpstr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Matteo Falasconi</dc:title>
  <cp:lastModifiedBy>mfala</cp:lastModifiedBy>
  <cp:revision>3</cp:revision>
  <cp:lastPrinted>2023-01-26T02:58:00Z</cp:lastPrinted>
  <dcterms:created xsi:type="dcterms:W3CDTF">2023-01-26T01:52:00Z</dcterms:created>
  <dcterms:modified xsi:type="dcterms:W3CDTF">2023-01-26T02:59:00Z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1b5b149a-d319-4afd-bfb2-efd45fa0643d</vt:lpwstr>
  </property>
  <property fmtid="{D5CDD505-2E9C-101B-9397-08002B2CF9AE}" pid="3" name="x1ye=0">
    <vt:lpwstr>DCsAAB+LCAAAAAAABAAVmrW2rAgQRT+IALdgAtzdyRp396+f+9IOCKiqc/ZmNcuzBAbREMGiIk4SjEggFC7CPA+zMIcxPIfANyLK2Yz8ZP9FPuMJuj12I34saIRTcDh5era1m+nhixaSo/uZh1+d3cpNW2z/gGeq36w7L6QzYAHdx5g/J9t+WgH3ExiPHO/PYymzVL0s12K47kEvExcqwXGg8um66yBVsMf2RLbIi+jFLtpwQMW7TVovgC88xHB</vt:lpwstr>
  </property>
  <property fmtid="{D5CDD505-2E9C-101B-9397-08002B2CF9AE}" pid="4" name="x1ye=1">
    <vt:lpwstr>TjEZt/ETHKudRigt0vouWR/StESruZLpaFwlKVxg4v7ciIPtAetJyI/IQf2QQb+WaENpv8VZjwvZqgseaklLBAZEMIrN48ozSgwUn+OUBkUjb64PhSwPcgU91pBIEOVaoYhOR9nYjfxBD1GpeVmvzL15z7hTaB2/LWABXyRtxV1SYKS0ShGmKMtrl7jsveXpRpvONiHZko0JEhniw9LQhsyW4YXy5wnL3yv6BjilMhnPLVTTVSO+8JV2etjgZht</vt:lpwstr>
  </property>
  <property fmtid="{D5CDD505-2E9C-101B-9397-08002B2CF9AE}" pid="5" name="x1ye=10">
    <vt:lpwstr>nM0n2hPMWTtbERRQyeW1fBLEDDcz6cj5ekY5Gb9yBowh6fr+Xsn6hK8CJDufqg5llkcec9M56Q4aEGPz5JFffs4vg+m4CbgMBzxKl1BynX8RoEvK9hvy+N9ApOEtr2hCMJiw3oQGbJZjGHDuLVhTsRQpDAGfUDwKfg2p+vWvkKwzv3jrwbp3FSROQt/th2UOdXUpkTRpfAtKCL1QXGosaae9jhk+u50SodRHTmKAqGlrjju7Q8Y3l7kzCm2oOp/</vt:lpwstr>
  </property>
  <property fmtid="{D5CDD505-2E9C-101B-9397-08002B2CF9AE}" pid="6" name="x1ye=11">
    <vt:lpwstr>zuW4zZPEM0MWizqGH1vT5OUJgWoj00IstAImuS2q/AC2mYsLK0yPF//4kNjDD3/1Lw7L7LYjgBAbgee0hQqwfivucXkLuYsXNNL+xUdE8Lr0mFLkVeq9YeF4+9vm6/KI0FkauBPWhsLlZJZq0Sryki7l8R0TlPgGBVA1/QGKsmGv/IdnIhlpRerguKa/H5LhJdsXcgueTb+8ISgxAQGgAlEiXMWJqhSzB8u/U4gdG2eX3WR0rs2SYWlpCzxEY55</vt:lpwstr>
  </property>
  <property fmtid="{D5CDD505-2E9C-101B-9397-08002B2CF9AE}" pid="7" name="x1ye=12">
    <vt:lpwstr>P5horuKWr3Rrom01QmNy62KAoB6KM0v1DMQYZO/thw4wA2V/7yAq149OLvjeTqfXUzrchXLjod6ydFa5x6MG6vrUg0udvA3s94uf6wtHNCKWSCg/qihiYTnMECMM2ag861SYQ3wymkPQgtIe4apPXqGt48KH3/CEL9XumkuyLI7b69EqPEfPYDzjzdT+reZn1rsqgXVx/x2yQVeblIXq2SLr2p4gXitVhZ/kRMvzBjK0+ywa3iAEyUKowHUB4KK</vt:lpwstr>
  </property>
  <property fmtid="{D5CDD505-2E9C-101B-9397-08002B2CF9AE}" pid="8" name="x1ye=13">
    <vt:lpwstr>epA07ZoFmWceWQZecyIZiaxfdvlzG8lzC8Yfs1+KNLP4sILBBWr3PYEbIX8e1ywqW9ZTZv1fX1Eq+UIzkMnG4NzgbVThq4Luax0rORSnu4JfJ6aiWja2XLJlOGuh7P4vTAkZeI8bzs5Vn9U7BtHw7XwLQgJ+I22MXllXIYsQ9X/VM/NjO4JBvJN+Pg7dxtsRLrKb1vXEDaoYeqMbOJ2rZx/oTe36AEvVGAQquLTaFsJ08IGzrTUKJr8HsS/Z6kT</vt:lpwstr>
  </property>
  <property fmtid="{D5CDD505-2E9C-101B-9397-08002B2CF9AE}" pid="9" name="x1ye=14">
    <vt:lpwstr>w76FrgZfCUnTWn233wUYM0Afvt3aG2aErQ0K+URksaaxNQc5HX6ZxFeNCoz4hX2KpXHyrMkNmrKBD35AWc7GXej4yUGb6q+UYG/dSdejIrcDJrtetcNL/W/WCPKZosWbXZ8zlQKuknZ6LoshH65WBe0UHWQQ9kCFs0CZT9zFdrCfZtSs48imQPonk+WA2vEs6VYPF2FwX633sJv8M3hFjzsOWRJoLy6ii3D8+ciKHyvQDCY9OUxLmX0iBCxFihP</vt:lpwstr>
  </property>
  <property fmtid="{D5CDD505-2E9C-101B-9397-08002B2CF9AE}" pid="10" name="x1ye=15">
    <vt:lpwstr>XyPihIavAC9BTBnsi4/Pet7LEkYFtnoW5jBV239O1vexK0/h8vPiF5LCupMDue3wQMwck3LtObqcv6jtK4SLpKdhkwynEuj/9SWXhZOch95IMV3gTCqZTuMQWT/mMrqjywDvphi+SeoKDlsZWoEZe3XM5XBK8UUtbTq5KntIP6bq3nFy5Sw4O4d4XAHVdWmnevXzR5GGYnlyPYFN5fc/bmIHjHT5yB4Ek9uhEjT69IHTlQ4f5Rhc6O6Mlj7Xv8M</vt:lpwstr>
  </property>
  <property fmtid="{D5CDD505-2E9C-101B-9397-08002B2CF9AE}" pid="11" name="x1ye=16">
    <vt:lpwstr>EDWR3yYC90NN4iFUCf4HMHYkUUMkIsXvEQFvpBZ0yekRSITtyr11WzZnNVNcSDTwzWiTAjCFPtk3vi9PzAkTNvn4FtWovPQ3N7IIYd3fbxn2DgZhJ5ndtzFNY0TV7WrKbhRE9VleaC9yCmODEAoWNOBYThpuPL59ZkzNzumTvYD7dPxVt92NIBnKCk2r70B1RaeJ5lX8USEfAh3szBsC1RiUskmqQ8Z7FpG9cStIXyO9MvbSpW3C0mUYfwmNrgx</vt:lpwstr>
  </property>
  <property fmtid="{D5CDD505-2E9C-101B-9397-08002B2CF9AE}" pid="12" name="x1ye=17">
    <vt:lpwstr>6KavegCZypdWkuSVs+4c7hZMUooHM1tLOjkVRRI4GMUee3Os+FLrWtKelKs/+flG7IlhgdCDhJnaogI6SaAhGkCVsjm+99Xuw95aIUqup9bX5K6zDW65HrDkAGhMaUbsQ/VkpMsa5kizf1EPM1V2O2VNehUjzUzz9JggxD4Yu3PxC98YVl8fqkwx0jTyqs3rO4xUVOU3fKhwkgYgPjcFPdgtoCXMGwHbqOUpbtfUK1kkSgRjUxdnBPl4ZaBIcRc</vt:lpwstr>
  </property>
  <property fmtid="{D5CDD505-2E9C-101B-9397-08002B2CF9AE}" pid="13" name="x1ye=18">
    <vt:lpwstr>uvqkt4kahxVHDcaWvUDwSaJQ39g6gn/X3YPuGP4RRsKbsezqtjTje5nh8ymMaGr7NgWH7HdT+fW4sxsamc7GH/RFMrYebJhmHgfG4VobRqlXWZbinh779LGhjyiEvwYnuUDDYtaJq9QkO6CbewcDFfnTptuAIQTqsNYvV5WcwsZZHd5t1o/tlzzHriiz5FDuwLu6ci8IyQxODu8BkmwWka4TumDfN2t4tZxjKHrCk8gxwN6Tp/OwogAIHNz8Mgt</vt:lpwstr>
  </property>
  <property fmtid="{D5CDD505-2E9C-101B-9397-08002B2CF9AE}" pid="14" name="x1ye=19">
    <vt:lpwstr>fwQjoqDP89X/lCuIxN6knkZTHUmcDVsT9YsJSjRcaPyF/u1oF/05hSxD8X7z/1Dd6P4c1p7MvDiA8HF+hU3Ai3t+Y1mgGgTa/CFige0GT5EHwNYHOTwh/3tqCSS0TN5JmGfgmNON8Ppv4OyJXDqFPZ22L+qdYi19E7/ECKDpqzRI37dUn30dlcfFrQ4XHsS5PbG96BFUHPsJ4RitovaLpvjCimtKyGg4ormB7BU96JGyf/DUhJJWEKMpPzUYIeH</vt:lpwstr>
  </property>
  <property fmtid="{D5CDD505-2E9C-101B-9397-08002B2CF9AE}" pid="15" name="x1ye=2">
    <vt:lpwstr>Ls1Tk6YccbEmpDF+rnOMS1gJZ1d4cHuNMLW6Z37JbFPTs+KxlX8iyUSlckfKyaJi7yvZiKVjJWcFt6tBixAKiWamSU1NCWgAQFoEhR1P7466TM1pBCovDTZsPk6aObHI1FPvvaIfr9di//+B26pp2gyimKsK9YUgERxi8i5GiZCT/Ut3qCbrjwTLWNn2u3AfNvzEMsn83bdm/OkszkldrmgXmeUxqpUrBdKUazo8PKsPejzPL3qXIZTnP5hjHNt</vt:lpwstr>
  </property>
  <property fmtid="{D5CDD505-2E9C-101B-9397-08002B2CF9AE}" pid="16" name="x1ye=20">
    <vt:lpwstr>Dd7blf70fZfqFhkb+01lpxxMzHjbZnDhV/5v8mP6Y2QEAu+3Npm/Th6SLoNZudFESa6u61aKkCab97XIAkZyequ/3HIsI/cFP7VblPTc075391Q0/EInH7nBcq4Wof/bgFX/Axa7M0zN5fHw4ns3+flSny9TEIAgNQbTKR5bzTKl8GeK10cJnCzzhsdu8jVle34dbHuS3JopH/0Lt5gG0aNMRl7J8VbiNf7HbQ/lQtUZjHw7gn0hmQaDEvm6eFF</vt:lpwstr>
  </property>
  <property fmtid="{D5CDD505-2E9C-101B-9397-08002B2CF9AE}" pid="17" name="x1ye=21">
    <vt:lpwstr>ufjH37F9wChWPUmEcUo+q3uulhzWwhM9KTz8Muc3PuDoYuU/IPhns1yXDjfVI5NJ0hSKQ0tviTJfUve0PnwUNckyzuvw8uzuIMWZH4HHMQrhF37wFXNQCNB8gpsACEdepMsVW10LcccB6F6MfKZDTrCuY6mDNpFbwMLE9F0nPVSQ15GNcv7icTRUNk2+C8Ol5vT70LQ0FtnL/ABZGDXocz/0UajKLvAP563bVxS8ma8L0D1JsO0CJN7F9TcBJ6N</vt:lpwstr>
  </property>
  <property fmtid="{D5CDD505-2E9C-101B-9397-08002B2CF9AE}" pid="18" name="x1ye=22">
    <vt:lpwstr>AQK4ZPnAEe9F1Os+ZbaTMWseuDWJqx2ifxX/FXBTgQR4MjLWWFH4W9PDxtW1Y0UudqmLb3hFU+WkqS+oSNcteBn4nBVfqIJUv6/JALMgOcA3wVtF5IbneK0wilOYKl99LDO6OyzIp9Mn4K8leJHGvr2UPiR1gfiYmHaW2Ow3QA3UUYO3l/qSdeUpMpzm8fbGQPZ/QXySy8Oy7+p+Y1DU9zWUI7b/9Sg+Rb2uXZDxTSfB+/IF3D4tvz9HozgGGBf</vt:lpwstr>
  </property>
  <property fmtid="{D5CDD505-2E9C-101B-9397-08002B2CF9AE}" pid="19" name="x1ye=23">
    <vt:lpwstr>aYQ69PfmPfNv3ikj9TeCLHV5wj6Dbh8DWc3xXzyU0YxRYZNNfgaMBlJVdhzBQey0F0YsMPkVlomMpaIMlCLtE0Ao5MhRImZUbzinDCCIuIiSTywwKUkKo2QcIQBKEEFkQ7xGGHUORxUfQg/TaTVxFkJbA3VPHK8u2wYY+ebe82C4/HE/E5Gc6+oQfTVsU/2aPUdXZdGGmUU76aTj8sn5b4J8A6+oIGELkIsQPtpAPooxqRxXtqIo8GpBZ16RBHk</vt:lpwstr>
  </property>
  <property fmtid="{D5CDD505-2E9C-101B-9397-08002B2CF9AE}" pid="20" name="x1ye=24">
    <vt:lpwstr>ddP9ZH9wEfixR6s43jMEFU9XEsws6SiVOaZw+q39X86qrBMVfKmdEaasgYtWO8P/nF9UTyw7I8oOnQNAkA3kMuB5owmjcTkOKZ7wdkAtvCxZ66cZoXrwFy6wVZGrGsWPr7c/zssPug5Nk9fMuwz8q+v7+y346Xx2/GUfyXXcv1CbNhStNJAkHq6Vcj72+8M1/AikOJ68tjz84oBW8iA926tVEGdxLE8e/YHdLcwexl8ig7AhYIZJPxeqpzZGpqT</vt:lpwstr>
  </property>
  <property fmtid="{D5CDD505-2E9C-101B-9397-08002B2CF9AE}" pid="21" name="x1ye=25">
    <vt:lpwstr>8dlpxeJb6HalnVkibitHUO5H2h5WwuqB3x31UJ8Ysv/1gCSqoSK4bl67pntDVp6J8mvoLM+nYMnYexhW8/w5qTNjUtJJBRgNCQ/FGZqCFFGRSVUlIY5mFMgflw/w/5aHv2RMpHt15yP7p1IW9VtEhlTVEd9X3j6hned1w8ZLZuD/L7eiW+trRC8NWeRysYkiSlHouTHqPXy7J8KlmgXg3jONFC2qqPwD0ny+gsJp1bUTloHtRL9zjw7fvv/qAnw</vt:lpwstr>
  </property>
  <property fmtid="{D5CDD505-2E9C-101B-9397-08002B2CF9AE}" pid="22" name="x1ye=26">
    <vt:lpwstr>RXSCX88Ub8IRXWIQ8uyPRUokdgVfF2Pb2nhI958gGEzX7A/ghfKKVeyp2+xxih+gW/d7Oi31ja0OejfxOszgX8I+odH78DtSXa409pJQW3EKUlFIZqpt/0mPG0hiwwRgYV5KOx+vCg3helNvxf6ZUi60E0A7ZwiJ1YlMisk6LRqd27YVw+eZiOa7GgGVGOLDKt50gRMBsgIJjGHGZ/Ef2hyj6gAzAfq4xuv6U5MrnX3dDn4TIcXIRRnd4HFhTnS</vt:lpwstr>
  </property>
  <property fmtid="{D5CDD505-2E9C-101B-9397-08002B2CF9AE}" pid="23" name="x1ye=27">
    <vt:lpwstr>iItwm1pTMiu9859LSnsXHA/dMfQEpu7lfxBWArhgx0ZA37/oS4iPmmQXi4Lcun9ly/857DGSZYDq/2C49DPP7mR9bbuUYsfRPwvARLMIsA/EdQKlmbEmN9sI2V/9Di4uW+IRKZJqvDs0AoQffDXIAkgEJmkpOPicD7MwsZwn8rfW/+C5PNJK/4YibTa0je8zjEwOYIzavOg9lds1gVfmNaHbj+jK6D9lqlxK9q9DsD/9UOhSvOEhQwAqD550Rhs</vt:lpwstr>
  </property>
  <property fmtid="{D5CDD505-2E9C-101B-9397-08002B2CF9AE}" pid="24" name="x1ye=28">
    <vt:lpwstr>iwTWzql7xBKwimeKIVpmq54PldiyRtTBp5q0kJ0nWDaeyQ8ZNfJrAyHMIlW1gYpoFab1hDdeD9pVl2+jGFYJpS817F/TV8COuKBqcBDotroE1QkkWU4/XzHoHcaEKpMJZADaCnHhcteJfqIf4fiJwQBdgPs59hk/LuxjYbDIZi79ltSninoPNB+rhfQJOW4IIH+b3WkMUYSPZAkbTl5RptwUB2vg9ZXnsoE1lykWq2B/Ze1K2dBma2RadVm1lQM</vt:lpwstr>
  </property>
  <property fmtid="{D5CDD505-2E9C-101B-9397-08002B2CF9AE}" pid="25" name="x1ye=29">
    <vt:lpwstr>rvulVi7fuUjSmJ3FswQhd+aRsYeuAGOWSW7/SESWSFCJS2L3ZGrXIR4Uy94WyF4P+gjmLCvX9oP69fV9LHnZu94G3UnIE/zoPhgXhqQ6T4YSqqmjKlYU6n5Fd3Puz16ryBs8qjbNQmboph7UaMuDgRQkRodKjeZQI6yEaMANDWJaXMsl8kLtEM2nI3NbGzub55BgrHyYHTm2uKzOLOue51f3ue04EnPEKTHKjFOBRbLrxghgvFfSnxuKlmSxR3A</vt:lpwstr>
  </property>
  <property fmtid="{D5CDD505-2E9C-101B-9397-08002B2CF9AE}" pid="26" name="x1ye=3">
    <vt:lpwstr>U5pNC/Po2Q9nDAnlAbcZgDYAhvN5HGWcRf+/ta+01DE+krqO9DfGvhavJQtFmm/LJy0KIU0shG41MmlqvYBdP57/2tXuc9QkB/fPhGIXmxj6uQShnEKfECM/5IZvHG+NxP38PsHQe1IriDcTKGlQTcrFZtBOOIaQZ/7lhvnS/C2a9HUTXObXlPN5fSTPmJ0ZDZaCrGi0uIK4L+L5w1H+nqhS/bw+hYtwAjLhFfHTkkATwKugkDg0bjLKbDMHPLX</vt:lpwstr>
  </property>
  <property fmtid="{D5CDD505-2E9C-101B-9397-08002B2CF9AE}" pid="27" name="x1ye=30">
    <vt:lpwstr>tnKVnm0cicBnSWzw/lPINY/wCv5gWq4Kh1kRFDsKrQkvqiFr3yL17R80kb8bOwgWOOE/2h9h1pv3OF5AHnBjwXUaOWJ09MbNApXJletdu6dwvw3x0OorgsALuPrPlQqK9EzWpCgIIdJj+JcZWTfMCE8QEnqOuPWqfKyq2gWvmgZxGUCZiB9N+CwaAIioCAjmdjlE6JYDxa5GFrwB/jwLcX281iv0qu4222f9uyM7ewwYzgYyXRwEq7JVryq9uta</vt:lpwstr>
  </property>
  <property fmtid="{D5CDD505-2E9C-101B-9397-08002B2CF9AE}" pid="28" name="x1ye=31">
    <vt:lpwstr>/j6C4PH+XSRdhhsQPLAiNRdSKrW6wAjvKIEh5A1nf9Au7RFFTVc8qC1Qc9CklNi7PQyoH1hZp0ArSO3axAmtNzLnYwhwNPx3fN+iG3MPsRPqA3lPkMsNaOF0EhNnIvmivwdrLDcLzZBXDlIVDL95KLsIzpRIyk4VPbphMKaQP3694m2btHZQwCx/2Mw7WvkDOU/nv1lmRe8FBBJXm/w6FUkVCYrAFTDZbSc4R61xiUOEw81TP1Cd/Hp15LkqWH0</vt:lpwstr>
  </property>
  <property fmtid="{D5CDD505-2E9C-101B-9397-08002B2CF9AE}" pid="29" name="x1ye=32">
    <vt:lpwstr>rKZL9KffH+uLBXudoofIzJ7XAFXOAgMrg/80J5QXP7oPGAMNJuWv+dfS8oGPGokZAu44l75FF5/grVGTk4U8JQyOKvUhhfklS5In54omc0l65devXv6a3e5paHAGjR38LdK8uuBj7eegIOMDsQ1YDPxKl5Ilu8r+o6sGhUA8/9lcFvAXW8Y4Jc/9cRJlChlOHRl5gjYxEt4xprzvg85WmwYvHmsC+be82jKRfZfYSuzx96u5/z7h9oFMRlzRI6K</vt:lpwstr>
  </property>
  <property fmtid="{D5CDD505-2E9C-101B-9397-08002B2CF9AE}" pid="30" name="x1ye=33">
    <vt:lpwstr>gVrftOGTB24etdlmvbEYvgPp0lavqjTd2GQ3j9oJzEJbe+uWVhchAPyCZvavTF2yJtL682FTW/21IQIsUgD0jvQKuFxSxKGH10DD6hk7oQ3FYB05HpxcKjbf76UrP4LZquqXNTanPQFzncGm/vvRieW7RzfTN0005bOXRvOybgH3skUwPIzfmGD52vdINvylW1ZKOlMuugce79cdfylmwFIDzE+nhWboZrn0A5OiwN95neKoTH0w/Yh6O/Sz+of</vt:lpwstr>
  </property>
  <property fmtid="{D5CDD505-2E9C-101B-9397-08002B2CF9AE}" pid="31" name="x1ye=34">
    <vt:lpwstr>fB7R8YrgNtQAaNMfcDZ+Or3a3Zl8nSvThuKIAPN2XTGZBJnmcENElp8sMTZh1fgyh9xRD2jSjj4p3wqLf/5xY4ISBkV3UITCKlFOZYmVoWuNadewlQtjsR+QNXgoHhpH75Hh8IMbNcxxxyLr8W8lk6y1wDPyF9fQAk+s/pc0LfX29Z6gF3VCNM1W6mWsyOzkx/PzbBguUh/u72L0+LsxUdrPId6OFhbi2l4lLdgBDDXHFbj+OfujLMlPvR9Ihbc</vt:lpwstr>
  </property>
  <property fmtid="{D5CDD505-2E9C-101B-9397-08002B2CF9AE}" pid="32" name="x1ye=35">
    <vt:lpwstr>8v8/aqhm8hVDYZJ+Z/V/Y2IqGeS7CXSPpM3mJuSBPPxA+AADK788X36b+G/G2L3JV6rX6iMsiZ9qOBynYNCF0HZ2XrgPG09f/37J/KxQVHWpBXmJqEmviantaKbl0WOexkjfqsiId0K5W+m/ewpFK42EIXmtmlgZMBc+2LMZlwktjkNSI862dhYveYgmdIBc1JG+eeqD7omvP3yeasAzcut989uHkDr0VE6/siAUzYNLypBlQKVVwQN9Sh69bMc</vt:lpwstr>
  </property>
  <property fmtid="{D5CDD505-2E9C-101B-9397-08002B2CF9AE}" pid="33" name="x1ye=36">
    <vt:lpwstr>+/Pm9gJdxuR78YyeLswuYOKBZ0qkwq8fi5BHC2/MEVF1DF8YwUwP4mXF+SyKWMFb8EcQ99gKZNMQeo6sj0ZIrJp2oLC3roQ7I8R2P65eEEP+8wVOnXD+7TFqKTjErMItjT6hH8kfmku9nnJ2mdoPA21hfHXJmt8QMNZCB0ymYCVSaM0q/H0j7AYyKAC1pIwFWPT3vTPvT8m2F63iAqoNvPFydcb17M0gG6DC337sWnOeOAsrlcQGd/RbP53qzsR</vt:lpwstr>
  </property>
  <property fmtid="{D5CDD505-2E9C-101B-9397-08002B2CF9AE}" pid="34" name="x1ye=37">
    <vt:lpwstr>5QThDtXYw+Ihhbj18azu73VDXhg0v3RaeDFL7/cax+sMZB0DCLrlnf3qzlX+d5iMKLuSQyxAtwodS6/x2oVJeSdK53GDRPEM2I3abvoTXyY8AHmhnjIXNdkX35tnMYYtJax2yPzFApvrvjjrjPO6RBIGXFpJxdCPrSAtdYxZbs6SOiyqgmwonjOJ8OjMBMHWMhIc1YEGQcE7hIspCFnm9A3kacjHcbB7QN/+eaq20mLIj0rPOzc9/YF1XDdkSHO</vt:lpwstr>
  </property>
  <property fmtid="{D5CDD505-2E9C-101B-9397-08002B2CF9AE}" pid="35" name="x1ye=38">
    <vt:lpwstr>R0a2aCnnt2qEGgKXoJxwLsN8xYmLV0Whq0gbNQgc9jb6+Gb3qhcCVlh8CUq9uKN14RrzepsBzC18yn6rsDaUbV6SYK9W1ONSwXW0on/mzpBfq8LGIrjh/UM+seTmx5157JO9/azQ9Hcq6X37+o7FGCy755sxy5tbLmROAz+EFaQex/nkOPVbAYa/HmLKLPyI3D0AwLzC0yFC5MGoYuAksHJdz/ZZVRCCuH/VraiJK0rhvjFN2yV2GLn25BTk8Gq</vt:lpwstr>
  </property>
  <property fmtid="{D5CDD505-2E9C-101B-9397-08002B2CF9AE}" pid="36" name="x1ye=39">
    <vt:lpwstr>qZvj6m4/JPbzhWCCNCyoCkjXfgdprTC4I//CzAStgTIQeUqsCQe+BNrLuX7FNBs3snCJ3KNOordMywcLmTuQ7fI6KFebyZPj2U9m9BcBB4YHFx2yblmgXLEJrVD7A/qNqVfsOHLd9VmAk0w7vYQrQ0FlPwPHhZN9W5oc5Iy4i3msCqqZ3tXm2zYYVqcL6I2m1cdbiEr+bM4ifHPx6I4X+5qv+BDgE0vfpl8sWehH87/+0/P0F1ZsnKPM01ZQ3mK</vt:lpwstr>
  </property>
  <property fmtid="{D5CDD505-2E9C-101B-9397-08002B2CF9AE}" pid="37" name="x1ye=4">
    <vt:lpwstr>LIfOaGpBvHlkpV+LhLY5QbpCBhHj1ab0Qr/ZQSVYIkip3nfSDQEFtwkJp/IVUzSVnsYjZAp9ltlrePRXDPFwNN6yBBWAVKzd5M7T3wfT9+h4RV4ZL7eh1yNd9fXO0mhz/TGkT1N6OHVqarpDBfF+vGh7mvHOcWnOBCaGyR4tIGUs6OfgwspzOBdSNg1fXndD4AHaEzzz+oy5zaKGsM1GG9iuUS5ck04D3LGF+nIORTABp1nDRfs3A6DwPhhcVNZ</vt:lpwstr>
  </property>
  <property fmtid="{D5CDD505-2E9C-101B-9397-08002B2CF9AE}" pid="38" name="x1ye=40">
    <vt:lpwstr>4KyFawLuzsbgRVFH5QcDVZwq+rbKXLXnav3pFNpE1oPLf+4b9whFw6XzowM2SvFEPHJ1xzEsr1AyqzSD+8AxSPC4xtldCVlKcxfrUOiIHtlLBBzXvPwi/Eslsp7H2h4Ul5F/8CPDDqfmaElT78T4Fc7LXoA6smxn4lDKFLsjLItsI9Wk9z726maS89/sisFuNis/L+5DgA1eDMcAn1+OPySZLQDqWUaRrZBdPtXZULTef9vAAeR0UaHB2pWzgZ/</vt:lpwstr>
  </property>
  <property fmtid="{D5CDD505-2E9C-101B-9397-08002B2CF9AE}" pid="39" name="x1ye=41">
    <vt:lpwstr>GmSCX3FjnLDnyvYrKoUfBt/VBKVaQK6SZJNAr33BavzJTB8O3hDV8WSPbguXP5ZLwI709oL9zOZxK/xvYr0FsLlElaTZyq6sfibLX+d7PNBdsUi0cvSjrbf/w02ac8YG5p4kBjuMRb1FeRzM2yPuN8/F3cCsoJ2HPsFe9mcEWMI2RavoNHs9f3jcrY3MGChrwRFHsm8YiCDUZkvWUkTzDxCT1fp0kUwhM26WTt2J/mDOdKA7gQCbV8sUYKgMsld</vt:lpwstr>
  </property>
  <property fmtid="{D5CDD505-2E9C-101B-9397-08002B2CF9AE}" pid="40" name="x1ye=42">
    <vt:lpwstr>WMGmEp4GTq4urO1dYVjYGs2kZEq+Pi5/qZSrd8cxt2RTpel30bx+ijswItYmWVUxpzf3ZcLCWNBjGUmMw3y+kGZcXNN2yTa7BXMOlYSr/9VA3CjqDdaTtAPULCUafL1DS3Ao0nIaNL88TUCvHpx9YDZk1WdvuhP+3fAtveF5bKFgde1ib+eqU1zIJkp2a3lt3e11Vk4E5nUsAIdX7wgSFzC10ig2MZHcgXTGV6SBzfMhq9xObvyOv0jexbBb9ds</vt:lpwstr>
  </property>
  <property fmtid="{D5CDD505-2E9C-101B-9397-08002B2CF9AE}" pid="41" name="x1ye=43">
    <vt:lpwstr>RZLng3Rfa3GWt5sACh4dyzM28I/TRWViByKktUpW1q9GdrzmOl0l58rJuC1b/F6wQ9t2n8ZtGflKlM7rTTR1KZWyy8akvGdaN99A7+YlTUzvu88BaJ0zdm2T3yDzBSY3F8o0TZzc23z706cMsWjC1xxEmtenYpQlT7EOeSKlr5Ezez/+x+4Ld3fDCsAAA==</vt:lpwstr>
  </property>
  <property fmtid="{D5CDD505-2E9C-101B-9397-08002B2CF9AE}" pid="42" name="x1ye=5">
    <vt:lpwstr>FhLmtK+IF/S55swuKgCLl4YDijGJgvAroTXC0LRiaGMZFEs07ioPHiQC01nuhyN5lr8Fcb/XGCsJJuPy9nMO4KcF8+jnzEh8nYA/slAWzFvgj+Qzxd1ajVs8hv2PeUrhRcnWrLGxYoKVTDy8MOvgpqM+kFzR+75RVXlTae3mtRsaLY2ZR+SVF9FbtUmB6+2iYpLscRYHO9QO28pwmi1cHllkKclvV4nFGhTFCzVtzAlnpjzmZJWMugYj11Y342A</vt:lpwstr>
  </property>
  <property fmtid="{D5CDD505-2E9C-101B-9397-08002B2CF9AE}" pid="43" name="x1ye=6">
    <vt:lpwstr>7/inPIsUbN5ZuzB8kQOq8bMTTWE4GLOkZh7cP//p5T3qPiNvJEqGihMZ7yg2iXZ8Qh9FGzRvTqPjmsGUWGfnIaAkK48pLd5QBkMWlHIri1oqjJMSbosLiPChxRnvc7aB5fwjgd8AGdhg3otws6cvvHQU154L4hsU973XTx78iq50pvVdDVQJ+GWqjwTo7JD2VmlysVYgJiY9+/LX890ePxvZ24N+MGHashZNai3NeM+QYyz+gzwCrKnyv/MHtun</vt:lpwstr>
  </property>
  <property fmtid="{D5CDD505-2E9C-101B-9397-08002B2CF9AE}" pid="44" name="x1ye=7">
    <vt:lpwstr>/ugBIZpI2B3ezMwqo9F4f5AVnRvM+ivc3bbLEsv1xRc3zHmd8ZdEu17AKnPK9YzjSQSw6dQj6bnMVR0isT7h5mrxr9iSp0RXrdUbSRwy+1s6wxF+smMkI+KnSMFvkP8dCGyVaiIqJV2gIsqd4LTmFitdJMd9pht5spQp5uew8tvxdh5o9WbfXoQEfQ4EEUf9/XZM+CoqrmR6ixO3FbgJb2T87e/ufIY7zEBOC8RI48Vw22kQwB7vP138njIVmR6</vt:lpwstr>
  </property>
  <property fmtid="{D5CDD505-2E9C-101B-9397-08002B2CF9AE}" pid="45" name="x1ye=8">
    <vt:lpwstr>+BTLQA4sTliGK6PrbgqT4u9xMIZvO/IBhsIJzkghWt3OjS+vFds98QzTtZ1VsHjWHTs9aaFZUaSmmU1iBtokpwwyqpY7h6BK0j9qs2KTFX7V6LNZg7wj7gh/bXYssWOp7+HIoU7jl7WzPa7yhqtJ8/Dc6PXdUL0xq+gBItPtbuG+kZ46cMUyn/GmIAnpx988I7N52OoD4dAmbCTJ15XK2Tkif3wU3DLbmsZzOiqq2VWvMsQGIoIQ5quL5+2oV1z</vt:lpwstr>
  </property>
  <property fmtid="{D5CDD505-2E9C-101B-9397-08002B2CF9AE}" pid="46" name="x1ye=9">
    <vt:lpwstr>H0n7QZWZkKSfPUIUtsQuCyN01WL8UvG7Z851izxKnwxXcmsz5qXZH3dAD2ZZfspdMI0L94sa8rH2KCEKFeNbmcm0pQ7cPmBOk8NfUDJVR9xk+kL8hnRd7EGONaE/Z4km57V0llYdWHltrZnf1rt6F2VIIF4HVt8khoqeYiW5lRpfJlQmeBTl1VSowm2s6BnkCUPwpoL4Dc8vR0T2MuTwCZUo31ISHMXB4lUz8vPqFfqd2qX9JQghw/bNWQDF/pX</vt:lpwstr>
  </property>
</Properties>
</file>